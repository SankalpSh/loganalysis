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13930" w14:textId="12F3E305" w:rsidR="001C4437" w:rsidRPr="00B24F20" w:rsidRDefault="001C4437" w:rsidP="00B24F20">
      <w:pPr>
        <w:pStyle w:val="Heading1"/>
        <w:numPr>
          <w:ilvl w:val="0"/>
          <w:numId w:val="0"/>
        </w:numPr>
        <w:spacing w:before="0" w:after="0"/>
        <w:jc w:val="both"/>
        <w:rPr>
          <w:rFonts w:ascii="Calibri" w:hAnsi="Calibri" w:cs="Calibri"/>
          <w:sz w:val="24"/>
          <w:szCs w:val="24"/>
        </w:rPr>
      </w:pPr>
    </w:p>
    <w:p w14:paraId="2F0BAD19" w14:textId="77777777" w:rsidR="001C4437" w:rsidRPr="00B24F20" w:rsidRDefault="001C4437" w:rsidP="00B24F20">
      <w:pPr>
        <w:pStyle w:val="Heading2"/>
        <w:spacing w:before="0" w:after="0"/>
        <w:jc w:val="both"/>
        <w:rPr>
          <w:rFonts w:ascii="Calibri" w:hAnsi="Calibri" w:cs="Calibri"/>
          <w:sz w:val="24"/>
          <w:szCs w:val="24"/>
        </w:rPr>
      </w:pPr>
    </w:p>
    <w:p w14:paraId="6DFC5692" w14:textId="5F70FA8E" w:rsidR="001C4437" w:rsidRPr="00B24F20" w:rsidRDefault="00B24F20" w:rsidP="00B24F20">
      <w:pPr>
        <w:pStyle w:val="BodyText"/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b/>
          <w:bCs/>
          <w:color w:val="000000"/>
        </w:rPr>
        <w:t xml:space="preserve">Project </w:t>
      </w:r>
      <w:r w:rsidR="00CE0D71" w:rsidRPr="00B24F20">
        <w:rPr>
          <w:rStyle w:val="SourceText"/>
          <w:rFonts w:ascii="Calibri" w:hAnsi="Calibri" w:cs="Calibri"/>
          <w:b/>
          <w:bCs/>
          <w:color w:val="000000"/>
        </w:rPr>
        <w:t>Description</w:t>
      </w:r>
      <w:r w:rsidR="00CE0D71" w:rsidRPr="00B24F20">
        <w:rPr>
          <w:rStyle w:val="SourceText"/>
          <w:rFonts w:ascii="Calibri" w:hAnsi="Calibri" w:cs="Calibri"/>
          <w:color w:val="000000"/>
        </w:rPr>
        <w:t>:</w:t>
      </w:r>
    </w:p>
    <w:p w14:paraId="04920B9D" w14:textId="6562A37B" w:rsidR="001C4437" w:rsidRPr="00B24F20" w:rsidRDefault="00CE0D71" w:rsidP="00B24F20">
      <w:pPr>
        <w:pStyle w:val="BodyText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Your task is to create a reporting tool that prints out reports (in plain text) based on the data in the database. This reporting tool is a Python program using the psycopg2 module to connect to the database.</w:t>
      </w:r>
    </w:p>
    <w:p w14:paraId="1EEC8E43" w14:textId="77777777" w:rsidR="00B24F20" w:rsidRPr="003D77E0" w:rsidRDefault="00B24F20" w:rsidP="00B24F20">
      <w:pPr>
        <w:suppressAutoHyphens w:val="0"/>
        <w:spacing w:after="240"/>
        <w:rPr>
          <w:rFonts w:ascii="Calibri" w:eastAsia="Times New Roman" w:hAnsi="Calibri" w:cs="Segoe UI"/>
          <w:color w:val="000000"/>
          <w:kern w:val="0"/>
          <w:lang w:val="en-US" w:eastAsia="en-US" w:bidi="ar-SA"/>
        </w:rPr>
      </w:pPr>
      <w:r w:rsidRPr="003D77E0">
        <w:rPr>
          <w:rFonts w:ascii="Calibri" w:eastAsia="Times New Roman" w:hAnsi="Calibri" w:cs="Segoe UI"/>
          <w:color w:val="000000"/>
          <w:kern w:val="0"/>
          <w:lang w:val="en-US" w:eastAsia="en-US" w:bidi="ar-SA"/>
        </w:rPr>
        <w:t>Reporting tool should answer the following questions:</w:t>
      </w:r>
    </w:p>
    <w:p w14:paraId="741A760E" w14:textId="77777777" w:rsidR="00B24F20" w:rsidRPr="003D77E0" w:rsidRDefault="00B24F20" w:rsidP="00B24F20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Calibri" w:eastAsia="Times New Roman" w:hAnsi="Calibri" w:cs="Segoe UI"/>
          <w:color w:val="000000"/>
          <w:kern w:val="0"/>
          <w:lang w:val="en-US" w:eastAsia="en-US" w:bidi="ar-SA"/>
        </w:rPr>
      </w:pPr>
      <w:r w:rsidRPr="003D77E0">
        <w:rPr>
          <w:rFonts w:ascii="Calibri" w:eastAsia="Times New Roman" w:hAnsi="Calibri" w:cs="Segoe UI"/>
          <w:color w:val="000000"/>
          <w:kern w:val="0"/>
          <w:lang w:val="en-US" w:eastAsia="en-US" w:bidi="ar-SA"/>
        </w:rPr>
        <w:t>What are the most popular three articles of all time?</w:t>
      </w:r>
    </w:p>
    <w:p w14:paraId="362FEF7F" w14:textId="77777777" w:rsidR="00B24F20" w:rsidRPr="003D77E0" w:rsidRDefault="00B24F20" w:rsidP="00B24F20">
      <w:pPr>
        <w:numPr>
          <w:ilvl w:val="0"/>
          <w:numId w:val="8"/>
        </w:numPr>
        <w:suppressAutoHyphens w:val="0"/>
        <w:spacing w:before="60" w:after="100" w:afterAutospacing="1"/>
        <w:rPr>
          <w:rFonts w:ascii="Calibri" w:eastAsia="Times New Roman" w:hAnsi="Calibri" w:cs="Segoe UI"/>
          <w:color w:val="000000"/>
          <w:kern w:val="0"/>
          <w:lang w:val="en-US" w:eastAsia="en-US" w:bidi="ar-SA"/>
        </w:rPr>
      </w:pPr>
      <w:r w:rsidRPr="003D77E0">
        <w:rPr>
          <w:rFonts w:ascii="Calibri" w:eastAsia="Times New Roman" w:hAnsi="Calibri" w:cs="Segoe UI"/>
          <w:color w:val="000000"/>
          <w:kern w:val="0"/>
          <w:lang w:val="en-US" w:eastAsia="en-US" w:bidi="ar-SA"/>
        </w:rPr>
        <w:t>Who are the most popular article authors of all time?</w:t>
      </w:r>
    </w:p>
    <w:p w14:paraId="6803B114" w14:textId="77777777" w:rsidR="00B24F20" w:rsidRPr="003D77E0" w:rsidRDefault="00B24F20" w:rsidP="00B24F20">
      <w:pPr>
        <w:numPr>
          <w:ilvl w:val="0"/>
          <w:numId w:val="8"/>
        </w:numPr>
        <w:suppressAutoHyphens w:val="0"/>
        <w:spacing w:before="60" w:after="100" w:afterAutospacing="1"/>
        <w:rPr>
          <w:rFonts w:ascii="Calibri" w:eastAsia="Times New Roman" w:hAnsi="Calibri" w:cs="Segoe UI"/>
          <w:color w:val="000000"/>
          <w:kern w:val="0"/>
          <w:lang w:val="en-US" w:eastAsia="en-US" w:bidi="ar-SA"/>
        </w:rPr>
      </w:pPr>
      <w:r w:rsidRPr="003D77E0">
        <w:rPr>
          <w:rFonts w:ascii="Calibri" w:eastAsia="Times New Roman" w:hAnsi="Calibri" w:cs="Segoe UI"/>
          <w:color w:val="000000"/>
          <w:kern w:val="0"/>
          <w:lang w:val="en-US" w:eastAsia="en-US" w:bidi="ar-SA"/>
        </w:rPr>
        <w:t>On which days did more than 1% of requests lead to errors?</w:t>
      </w:r>
    </w:p>
    <w:p w14:paraId="1426975A" w14:textId="77777777" w:rsidR="00B24F20" w:rsidRPr="00B24F20" w:rsidRDefault="00B24F20" w:rsidP="00B24F20">
      <w:pPr>
        <w:pStyle w:val="BodyText"/>
        <w:jc w:val="both"/>
        <w:rPr>
          <w:rFonts w:ascii="Calibri" w:hAnsi="Calibri" w:cs="Calibri"/>
          <w:color w:val="000000"/>
        </w:rPr>
      </w:pPr>
    </w:p>
    <w:p w14:paraId="71D44127" w14:textId="2C5FD011" w:rsidR="001C4437" w:rsidRPr="00B24F20" w:rsidRDefault="00B24F20" w:rsidP="00B24F20">
      <w:pPr>
        <w:pStyle w:val="BodyText"/>
        <w:spacing w:after="0"/>
        <w:jc w:val="both"/>
        <w:rPr>
          <w:rFonts w:ascii="Calibri" w:hAnsi="Calibri" w:cs="Calibri"/>
          <w:b/>
          <w:color w:val="000000"/>
        </w:rPr>
      </w:pPr>
      <w:r w:rsidRPr="00B24F20">
        <w:rPr>
          <w:rStyle w:val="SourceText"/>
          <w:rFonts w:ascii="Calibri" w:hAnsi="Calibri" w:cs="Calibri"/>
          <w:b/>
          <w:color w:val="000000"/>
        </w:rPr>
        <w:t>Perquisites</w:t>
      </w:r>
      <w:r w:rsidR="00CE0D71" w:rsidRPr="00B24F20">
        <w:rPr>
          <w:rStyle w:val="SourceText"/>
          <w:rFonts w:ascii="Calibri" w:hAnsi="Calibri" w:cs="Calibri"/>
          <w:b/>
          <w:color w:val="000000"/>
        </w:rPr>
        <w:t>:</w:t>
      </w:r>
    </w:p>
    <w:p w14:paraId="76D45B11" w14:textId="2FFE8E5C" w:rsidR="001C4437" w:rsidRPr="007909D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  <w:u w:val="single"/>
        </w:rPr>
      </w:pPr>
      <w:r w:rsidRPr="00B24F20">
        <w:rPr>
          <w:rStyle w:val="SourceText"/>
          <w:rFonts w:ascii="Calibri" w:hAnsi="Calibri" w:cs="Calibri"/>
          <w:color w:val="000000"/>
        </w:rPr>
        <w:t xml:space="preserve">Install </w:t>
      </w:r>
      <w:hyperlink r:id="rId7" w:history="1">
        <w:r w:rsidRPr="007909D0">
          <w:rPr>
            <w:rStyle w:val="SourceText"/>
            <w:rFonts w:ascii="Calibri" w:hAnsi="Calibri" w:cs="Calibri"/>
            <w:color w:val="000000"/>
            <w:u w:val="single"/>
          </w:rPr>
          <w:t>Vagrant</w:t>
        </w:r>
      </w:hyperlink>
      <w:r w:rsidR="007909D0">
        <w:rPr>
          <w:rStyle w:val="SourceText"/>
          <w:rFonts w:ascii="Calibri" w:hAnsi="Calibri" w:cs="Calibri"/>
          <w:color w:val="000000"/>
          <w:u w:val="single"/>
        </w:rPr>
        <w:t>.</w:t>
      </w:r>
    </w:p>
    <w:p w14:paraId="4BB69C94" w14:textId="53A82781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Instal</w:t>
      </w:r>
      <w:r w:rsidR="007909D0">
        <w:rPr>
          <w:rFonts w:ascii="Calibri" w:hAnsi="Calibri" w:cs="Calibri"/>
          <w:color w:val="000000"/>
        </w:rPr>
        <w:t xml:space="preserve">l </w:t>
      </w:r>
      <w:proofErr w:type="spellStart"/>
      <w:r w:rsidR="007909D0" w:rsidRPr="007909D0">
        <w:rPr>
          <w:rFonts w:ascii="Calibri" w:hAnsi="Calibri" w:cs="Calibri"/>
          <w:color w:val="000000"/>
          <w:u w:val="single"/>
        </w:rPr>
        <w:t>Virtualbox</w:t>
      </w:r>
      <w:proofErr w:type="spellEnd"/>
      <w:r w:rsidR="007909D0">
        <w:rPr>
          <w:rFonts w:ascii="Calibri" w:hAnsi="Calibri" w:cs="Calibri"/>
          <w:color w:val="000000"/>
          <w:u w:val="single"/>
        </w:rPr>
        <w:t>.</w:t>
      </w:r>
    </w:p>
    <w:p w14:paraId="37A1A7EB" w14:textId="75004FA9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Download the vagrant setup files from </w:t>
      </w:r>
      <w:hyperlink r:id="rId8" w:history="1">
        <w:r w:rsidRPr="00255AE1">
          <w:rPr>
            <w:rStyle w:val="Hyperlink"/>
            <w:rFonts w:ascii="Calibri" w:hAnsi="Calibri" w:cs="Calibri"/>
            <w:color w:val="000000"/>
            <w:u w:val="none"/>
          </w:rPr>
          <w:t xml:space="preserve">Udacity's </w:t>
        </w:r>
        <w:proofErr w:type="spellStart"/>
        <w:r w:rsidRPr="00255AE1">
          <w:rPr>
            <w:rStyle w:val="Hyperlink"/>
            <w:rFonts w:ascii="Calibri" w:hAnsi="Calibri" w:cs="Calibri"/>
            <w:color w:val="000000"/>
            <w:u w:val="none"/>
          </w:rPr>
          <w:t>Github</w:t>
        </w:r>
        <w:proofErr w:type="spellEnd"/>
      </w:hyperlink>
      <w:r w:rsidR="007909D0">
        <w:rPr>
          <w:rStyle w:val="Hyperlink"/>
          <w:rFonts w:ascii="Calibri" w:hAnsi="Calibri" w:cs="Calibri"/>
          <w:color w:val="000000"/>
          <w:u w:val="none"/>
        </w:rPr>
        <w:t>.</w:t>
      </w:r>
      <w:r w:rsidRPr="00B24F20">
        <w:rPr>
          <w:rFonts w:ascii="Calibri" w:hAnsi="Calibri" w:cs="Calibri"/>
          <w:color w:val="000000"/>
        </w:rPr>
        <w:t xml:space="preserve"> These files configure the virtual machine and install all the tools needed to run this project.</w:t>
      </w:r>
    </w:p>
    <w:p w14:paraId="4FB3A728" w14:textId="06654005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Download the database setup: </w:t>
      </w:r>
      <w:hyperlink r:id="rId9" w:history="1">
        <w:r w:rsidRPr="00255AE1">
          <w:rPr>
            <w:rStyle w:val="Hyperlink"/>
            <w:rFonts w:ascii="Calibri" w:hAnsi="Calibri" w:cs="Calibri"/>
            <w:color w:val="000000"/>
            <w:u w:val="none"/>
          </w:rPr>
          <w:t>data</w:t>
        </w:r>
      </w:hyperlink>
    </w:p>
    <w:p w14:paraId="3A2079A1" w14:textId="7555ADAB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Unzip the data to get the newsdata.sql file.</w:t>
      </w:r>
    </w:p>
    <w:p w14:paraId="0AE6F600" w14:textId="72F47F9D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Put the newsdata.sql file into the vagrant directory</w:t>
      </w:r>
    </w:p>
    <w:p w14:paraId="59780FAD" w14:textId="28D0AC0A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Download this project: </w:t>
      </w:r>
      <w:hyperlink r:id="rId10" w:history="1">
        <w:r w:rsidRPr="00255AE1">
          <w:rPr>
            <w:rStyle w:val="Hyperlink"/>
            <w:rFonts w:ascii="Calibri" w:hAnsi="Calibri" w:cs="Calibri"/>
            <w:color w:val="000000"/>
            <w:u w:val="none"/>
          </w:rPr>
          <w:t>log analysis</w:t>
        </w:r>
      </w:hyperlink>
    </w:p>
    <w:p w14:paraId="6DFE4A18" w14:textId="3F456C90" w:rsidR="001C4437" w:rsidRPr="00B24F20" w:rsidRDefault="00CE0D71" w:rsidP="00B24F20">
      <w:pPr>
        <w:pStyle w:val="BodyText"/>
        <w:numPr>
          <w:ilvl w:val="0"/>
          <w:numId w:val="5"/>
        </w:numPr>
        <w:tabs>
          <w:tab w:val="left" w:pos="707"/>
        </w:tabs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U</w:t>
      </w:r>
      <w:r w:rsidR="00B24F20" w:rsidRPr="00B24F20">
        <w:rPr>
          <w:rFonts w:ascii="Calibri" w:hAnsi="Calibri" w:cs="Calibri"/>
          <w:color w:val="000000"/>
        </w:rPr>
        <w:t>n</w:t>
      </w:r>
      <w:r w:rsidRPr="00B24F20">
        <w:rPr>
          <w:rFonts w:ascii="Calibri" w:hAnsi="Calibri" w:cs="Calibri"/>
          <w:color w:val="000000"/>
        </w:rPr>
        <w:t>zip as needed and copy all files into the vagrant directory into a folder called log</w:t>
      </w:r>
      <w:r w:rsidR="00B24F20" w:rsidRPr="00B24F20">
        <w:rPr>
          <w:rFonts w:ascii="Calibri" w:hAnsi="Calibri" w:cs="Calibri"/>
          <w:color w:val="000000"/>
        </w:rPr>
        <w:t xml:space="preserve"> </w:t>
      </w:r>
      <w:r w:rsidRPr="00B24F20">
        <w:rPr>
          <w:rFonts w:ascii="Calibri" w:hAnsi="Calibri" w:cs="Calibri"/>
          <w:color w:val="000000"/>
        </w:rPr>
        <w:t>analysis</w:t>
      </w:r>
    </w:p>
    <w:p w14:paraId="4F6D6A49" w14:textId="4CB36190" w:rsidR="001C4437" w:rsidRPr="00B24F20" w:rsidRDefault="00B24F20" w:rsidP="00B24F20">
      <w:pPr>
        <w:pStyle w:val="Heading4"/>
        <w:numPr>
          <w:ilvl w:val="0"/>
          <w:numId w:val="0"/>
        </w:numPr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        </w:t>
      </w:r>
      <w:r w:rsidR="00CE0D71" w:rsidRPr="00B24F20">
        <w:rPr>
          <w:rFonts w:ascii="Calibri" w:hAnsi="Calibri" w:cs="Calibri"/>
          <w:color w:val="000000"/>
        </w:rPr>
        <w:t>Start the Virtual Machine:</w:t>
      </w:r>
    </w:p>
    <w:p w14:paraId="33935E31" w14:textId="6864B4CD" w:rsidR="001C4437" w:rsidRPr="00B24F20" w:rsidRDefault="00CE0D71" w:rsidP="00B24F20">
      <w:pPr>
        <w:pStyle w:val="BodyText"/>
        <w:numPr>
          <w:ilvl w:val="0"/>
          <w:numId w:val="6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Open Terminal and navigate to the project folders we setup above.</w:t>
      </w:r>
    </w:p>
    <w:p w14:paraId="37915851" w14:textId="7A790D03" w:rsidR="001C4437" w:rsidRPr="00B24F20" w:rsidRDefault="00CE0D71" w:rsidP="00B24F20">
      <w:pPr>
        <w:pStyle w:val="BodyText"/>
        <w:numPr>
          <w:ilvl w:val="0"/>
          <w:numId w:val="6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cd into the vagrant directory</w:t>
      </w:r>
    </w:p>
    <w:p w14:paraId="5DF5DF16" w14:textId="10F5258D" w:rsidR="001C4437" w:rsidRPr="00B24F20" w:rsidRDefault="00CE0D71" w:rsidP="00B24F20">
      <w:pPr>
        <w:pStyle w:val="BodyText"/>
        <w:numPr>
          <w:ilvl w:val="0"/>
          <w:numId w:val="6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Run </w:t>
      </w:r>
      <w:r w:rsidRPr="00B24F20">
        <w:rPr>
          <w:rStyle w:val="SourceText"/>
          <w:rFonts w:ascii="Calibri" w:hAnsi="Calibri" w:cs="Calibri"/>
          <w:color w:val="000000"/>
        </w:rPr>
        <w:t>vagrant up</w:t>
      </w:r>
      <w:r w:rsidRPr="00B24F20">
        <w:rPr>
          <w:rFonts w:ascii="Calibri" w:hAnsi="Calibri" w:cs="Calibri"/>
          <w:color w:val="000000"/>
        </w:rPr>
        <w:t xml:space="preserve"> to build the VM for the first time.</w:t>
      </w:r>
    </w:p>
    <w:p w14:paraId="3C7C29A8" w14:textId="27AE56A2" w:rsidR="001C4437" w:rsidRPr="00B24F20" w:rsidRDefault="00CE0D71" w:rsidP="00B24F20">
      <w:pPr>
        <w:pStyle w:val="BodyText"/>
        <w:numPr>
          <w:ilvl w:val="0"/>
          <w:numId w:val="6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Once it is built, run </w:t>
      </w:r>
      <w:r w:rsidRPr="00B24F20">
        <w:rPr>
          <w:rStyle w:val="SourceText"/>
          <w:rFonts w:ascii="Calibri" w:hAnsi="Calibri" w:cs="Calibri"/>
          <w:color w:val="000000"/>
        </w:rPr>
        <w:t>vagrant ssh</w:t>
      </w:r>
      <w:r w:rsidRPr="00B24F20">
        <w:rPr>
          <w:rFonts w:ascii="Calibri" w:hAnsi="Calibri" w:cs="Calibri"/>
          <w:color w:val="000000"/>
        </w:rPr>
        <w:t xml:space="preserve"> to connect.</w:t>
      </w:r>
    </w:p>
    <w:p w14:paraId="0256E3A2" w14:textId="663E5878" w:rsidR="001C4437" w:rsidRPr="00B24F20" w:rsidRDefault="00CE0D71" w:rsidP="00B24F20">
      <w:pPr>
        <w:pStyle w:val="BodyText"/>
        <w:numPr>
          <w:ilvl w:val="0"/>
          <w:numId w:val="6"/>
        </w:numPr>
        <w:tabs>
          <w:tab w:val="left" w:pos="707"/>
        </w:tabs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cd into the correct project directory: </w:t>
      </w:r>
      <w:r w:rsidRPr="00B24F20">
        <w:rPr>
          <w:rStyle w:val="SourceText"/>
          <w:rFonts w:ascii="Calibri" w:hAnsi="Calibri" w:cs="Calibri"/>
          <w:color w:val="000000"/>
        </w:rPr>
        <w:t>cd /vagrant/log_analysis</w:t>
      </w:r>
    </w:p>
    <w:p w14:paraId="322DA974" w14:textId="361A72AC" w:rsidR="001C4437" w:rsidRPr="00B24F20" w:rsidRDefault="00B24F20" w:rsidP="00B24F20">
      <w:pPr>
        <w:pStyle w:val="BodyText"/>
        <w:spacing w:after="0"/>
        <w:jc w:val="both"/>
        <w:rPr>
          <w:rFonts w:ascii="Calibri" w:hAnsi="Calibri" w:cs="Calibri"/>
          <w:b/>
          <w:color w:val="000000"/>
        </w:rPr>
      </w:pPr>
      <w:r w:rsidRPr="00B24F20">
        <w:rPr>
          <w:rFonts w:ascii="Calibri" w:hAnsi="Calibri" w:cs="Calibri"/>
          <w:color w:val="000000"/>
        </w:rPr>
        <w:t xml:space="preserve">        </w:t>
      </w:r>
      <w:r w:rsidR="00CE0D71" w:rsidRPr="00B24F20">
        <w:rPr>
          <w:rStyle w:val="SourceText"/>
          <w:rFonts w:ascii="Calibri" w:hAnsi="Calibri" w:cs="Calibri"/>
          <w:b/>
          <w:color w:val="000000"/>
        </w:rPr>
        <w:t>Run the following commands from the terminal in the folder in which vagrant is installed</w:t>
      </w:r>
      <w:r w:rsidRPr="00B24F20">
        <w:rPr>
          <w:rStyle w:val="SourceText"/>
          <w:rFonts w:ascii="Calibri" w:hAnsi="Calibri" w:cs="Calibri"/>
          <w:b/>
          <w:color w:val="000000"/>
        </w:rPr>
        <w:t>:</w:t>
      </w:r>
    </w:p>
    <w:p w14:paraId="1CCA8329" w14:textId="290E65D0" w:rsidR="001C4437" w:rsidRPr="00B24F20" w:rsidRDefault="00CE0D71" w:rsidP="00B24F20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color w:val="000000"/>
        </w:rPr>
        <w:t>vagrant up</w:t>
      </w:r>
      <w:r w:rsidRPr="00B24F20">
        <w:rPr>
          <w:rFonts w:ascii="Calibri" w:hAnsi="Calibri" w:cs="Calibri"/>
          <w:color w:val="000000"/>
        </w:rPr>
        <w:t xml:space="preserve"> to start up the VM.</w:t>
      </w:r>
    </w:p>
    <w:p w14:paraId="20168254" w14:textId="28649908" w:rsidR="001C4437" w:rsidRPr="00B24F20" w:rsidRDefault="00CE0D71" w:rsidP="00B24F20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color w:val="000000"/>
        </w:rPr>
        <w:t>vagrant ssh</w:t>
      </w:r>
      <w:r w:rsidRPr="00B24F20">
        <w:rPr>
          <w:rFonts w:ascii="Calibri" w:hAnsi="Calibri" w:cs="Calibri"/>
          <w:color w:val="000000"/>
        </w:rPr>
        <w:t xml:space="preserve"> to log into the VM.</w:t>
      </w:r>
    </w:p>
    <w:p w14:paraId="1A92A077" w14:textId="364F91C9" w:rsidR="001C4437" w:rsidRPr="00B24F20" w:rsidRDefault="00CE0D71" w:rsidP="00B24F20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color w:val="000000"/>
        </w:rPr>
        <w:t>cd /vagrant</w:t>
      </w:r>
      <w:r w:rsidRPr="00B24F20">
        <w:rPr>
          <w:rFonts w:ascii="Calibri" w:hAnsi="Calibri" w:cs="Calibri"/>
          <w:color w:val="000000"/>
        </w:rPr>
        <w:t xml:space="preserve"> to change to your vagrant directory.</w:t>
      </w:r>
    </w:p>
    <w:p w14:paraId="0622C7CE" w14:textId="2598A99B" w:rsidR="001C4437" w:rsidRPr="00B24F20" w:rsidRDefault="00CE0D71" w:rsidP="00B24F20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color w:val="000000"/>
        </w:rPr>
        <w:t>psql</w:t>
      </w:r>
      <w:bookmarkStart w:id="0" w:name="_GoBack"/>
      <w:bookmarkEnd w:id="0"/>
      <w:r w:rsidRPr="00B24F20">
        <w:rPr>
          <w:rStyle w:val="SourceText"/>
          <w:rFonts w:ascii="Calibri" w:hAnsi="Calibri" w:cs="Calibri"/>
          <w:color w:val="000000"/>
        </w:rPr>
        <w:t xml:space="preserve"> -d news -f newsdata.sql</w:t>
      </w:r>
      <w:r w:rsidRPr="00B24F20">
        <w:rPr>
          <w:rFonts w:ascii="Calibri" w:hAnsi="Calibri" w:cs="Calibri"/>
          <w:color w:val="000000"/>
        </w:rPr>
        <w:t xml:space="preserve"> to load the data and create the tables.</w:t>
      </w:r>
    </w:p>
    <w:p w14:paraId="7F57E3C1" w14:textId="0697B576" w:rsidR="001C4437" w:rsidRPr="00B24F20" w:rsidRDefault="00CE0D71" w:rsidP="00B24F20">
      <w:pPr>
        <w:pStyle w:val="BodyText"/>
        <w:numPr>
          <w:ilvl w:val="0"/>
          <w:numId w:val="1"/>
        </w:numPr>
        <w:tabs>
          <w:tab w:val="left" w:pos="707"/>
        </w:tabs>
        <w:jc w:val="both"/>
        <w:rPr>
          <w:rFonts w:ascii="Calibri" w:hAnsi="Calibri" w:cs="Calibri"/>
          <w:color w:val="000000"/>
        </w:rPr>
      </w:pPr>
      <w:r w:rsidRPr="00B24F20">
        <w:rPr>
          <w:rStyle w:val="SourceText"/>
          <w:rFonts w:ascii="Calibri" w:hAnsi="Calibri" w:cs="Calibri"/>
          <w:color w:val="000000"/>
        </w:rPr>
        <w:t xml:space="preserve">python3 </w:t>
      </w:r>
      <w:r w:rsidR="001E2302">
        <w:rPr>
          <w:rStyle w:val="SourceText"/>
          <w:rFonts w:ascii="Calibri" w:hAnsi="Calibri" w:cs="Calibri"/>
          <w:color w:val="000000"/>
        </w:rPr>
        <w:t>log-analysis-db</w:t>
      </w:r>
      <w:r w:rsidRPr="00B24F20">
        <w:rPr>
          <w:rStyle w:val="SourceText"/>
          <w:rFonts w:ascii="Calibri" w:hAnsi="Calibri" w:cs="Calibri"/>
          <w:color w:val="000000"/>
        </w:rPr>
        <w:t>.py</w:t>
      </w:r>
      <w:r w:rsidRPr="00B24F20">
        <w:rPr>
          <w:rFonts w:ascii="Calibri" w:hAnsi="Calibri" w:cs="Calibri"/>
          <w:color w:val="000000"/>
        </w:rPr>
        <w:t xml:space="preserve"> to run the reporting tool.</w:t>
      </w:r>
    </w:p>
    <w:p w14:paraId="69C94C9C" w14:textId="5F4797FD" w:rsidR="001C4437" w:rsidRPr="00B24F20" w:rsidRDefault="00B24F20" w:rsidP="00B24F20">
      <w:pPr>
        <w:jc w:val="both"/>
        <w:rPr>
          <w:rFonts w:ascii="Calibri" w:hAnsi="Calibri" w:cs="Calibri"/>
          <w:b/>
          <w:color w:val="000000"/>
        </w:rPr>
      </w:pPr>
      <w:r w:rsidRPr="00B24F20">
        <w:rPr>
          <w:rFonts w:ascii="Calibri" w:hAnsi="Calibri" w:cs="Calibri"/>
          <w:b/>
          <w:color w:val="000000"/>
        </w:rPr>
        <w:t>Output:</w:t>
      </w:r>
    </w:p>
    <w:p w14:paraId="589EA079" w14:textId="1E307A81" w:rsidR="00B24F20" w:rsidRDefault="00B24F20" w:rsidP="00B24F20">
      <w:pPr>
        <w:jc w:val="both"/>
        <w:rPr>
          <w:rFonts w:ascii="Calibri" w:hAnsi="Calibri" w:cs="Calibri"/>
          <w:color w:val="000000"/>
        </w:rPr>
      </w:pPr>
      <w:r w:rsidRPr="00B24F20">
        <w:rPr>
          <w:rFonts w:ascii="Calibri" w:hAnsi="Calibri" w:cs="Calibri"/>
          <w:color w:val="000000"/>
        </w:rPr>
        <w:t>The output of the project is in the file ‘</w:t>
      </w:r>
      <w:r w:rsidR="003055DA">
        <w:rPr>
          <w:rFonts w:ascii="Calibri" w:hAnsi="Calibri" w:cs="Calibri"/>
          <w:color w:val="000000"/>
        </w:rPr>
        <w:t>expected-output.txt</w:t>
      </w:r>
      <w:r w:rsidRPr="00B24F20">
        <w:rPr>
          <w:rFonts w:ascii="Calibri" w:hAnsi="Calibri" w:cs="Calibri"/>
          <w:color w:val="000000"/>
        </w:rPr>
        <w:t>’</w:t>
      </w:r>
      <w:r w:rsidR="003055DA">
        <w:rPr>
          <w:rFonts w:ascii="Calibri" w:hAnsi="Calibri" w:cs="Calibri"/>
          <w:color w:val="000000"/>
        </w:rPr>
        <w:t xml:space="preserve"> inside the log_analysis.</w:t>
      </w:r>
    </w:p>
    <w:p w14:paraId="0A7AF785" w14:textId="0BEDF244" w:rsidR="007909D0" w:rsidRPr="00CA4272" w:rsidRDefault="007909D0" w:rsidP="00B24F20">
      <w:pPr>
        <w:jc w:val="both"/>
        <w:rPr>
          <w:rFonts w:ascii="Calibri" w:hAnsi="Calibri" w:cs="Calibri"/>
          <w:b/>
          <w:color w:val="000000"/>
        </w:rPr>
      </w:pPr>
    </w:p>
    <w:p w14:paraId="67151CCB" w14:textId="77777777" w:rsidR="007909D0" w:rsidRPr="007909D0" w:rsidRDefault="007909D0" w:rsidP="00B24F20">
      <w:pPr>
        <w:jc w:val="both"/>
        <w:rPr>
          <w:rFonts w:ascii="Calibri" w:hAnsi="Calibri" w:cs="Calibri"/>
          <w:b/>
          <w:color w:val="000000"/>
        </w:rPr>
      </w:pPr>
    </w:p>
    <w:sectPr w:rsidR="007909D0" w:rsidRPr="007909D0" w:rsidSect="00B24F20">
      <w:headerReference w:type="default" r:id="rId11"/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B29D" w14:textId="77777777" w:rsidR="00B34FD9" w:rsidRDefault="00B34FD9" w:rsidP="00B24F20">
      <w:r>
        <w:separator/>
      </w:r>
    </w:p>
  </w:endnote>
  <w:endnote w:type="continuationSeparator" w:id="0">
    <w:p w14:paraId="65F9700B" w14:textId="77777777" w:rsidR="00B34FD9" w:rsidRDefault="00B34FD9" w:rsidP="00B2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155D" w14:textId="77777777" w:rsidR="00B34FD9" w:rsidRDefault="00B34FD9" w:rsidP="00B24F20">
      <w:r>
        <w:separator/>
      </w:r>
    </w:p>
  </w:footnote>
  <w:footnote w:type="continuationSeparator" w:id="0">
    <w:p w14:paraId="64E5D5BE" w14:textId="77777777" w:rsidR="00B34FD9" w:rsidRDefault="00B34FD9" w:rsidP="00B2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4C12" w14:textId="37709EFE" w:rsidR="007909D0" w:rsidRDefault="007909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8E39F3" wp14:editId="7F60963D">
              <wp:simplePos x="0" y="0"/>
              <wp:positionH relativeFrom="page">
                <wp:posOffset>720090</wp:posOffset>
              </wp:positionH>
              <wp:positionV relativeFrom="page">
                <wp:posOffset>481330</wp:posOffset>
              </wp:positionV>
              <wp:extent cx="6116955" cy="266700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16955" cy="266700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D69043" w14:textId="1101B50E" w:rsidR="007909D0" w:rsidRPr="00B24F20" w:rsidRDefault="007909D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/>
                            </w:rPr>
                          </w:pPr>
                          <w:r>
                            <w:rPr>
                              <w:caps/>
                            </w:rPr>
                            <w:t xml:space="preserve">project-Log analysis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8E39F3" id="Rectangle 197" o:spid="_x0000_s1026" style="position:absolute;margin-left:56.7pt;margin-top:37.9pt;width:481.65pt;height:21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" o:allowoverlap="f" fillcolor="#4472c4" stroked="f" strokeweight="1pt">
              <v:textbox style="mso-fit-shape-to-text:t">
                <w:txbxContent>
                  <w:p w14:paraId="2BD69043" w14:textId="1101B50E" w:rsidR="007909D0" w:rsidRPr="00B24F20" w:rsidRDefault="007909D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/>
                      </w:rPr>
                    </w:pPr>
                    <w:r>
                      <w:rPr>
                        <w:caps/>
                      </w:rPr>
                      <w:t xml:space="preserve">project-Log analysis 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ACB109C"/>
    <w:multiLevelType w:val="multilevel"/>
    <w:tmpl w:val="D980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20"/>
    <w:rsid w:val="000300E6"/>
    <w:rsid w:val="001C4437"/>
    <w:rsid w:val="001E2302"/>
    <w:rsid w:val="00255AE1"/>
    <w:rsid w:val="003055DA"/>
    <w:rsid w:val="003D77E0"/>
    <w:rsid w:val="005F5007"/>
    <w:rsid w:val="007909D0"/>
    <w:rsid w:val="008C3AF2"/>
    <w:rsid w:val="00A849B8"/>
    <w:rsid w:val="00B10532"/>
    <w:rsid w:val="00B24F20"/>
    <w:rsid w:val="00B34FD9"/>
    <w:rsid w:val="00BB1BD1"/>
    <w:rsid w:val="00CA4272"/>
    <w:rsid w:val="00C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F51205"/>
  <w15:chartTrackingRefBased/>
  <w15:docId w15:val="{4865FCF0-2601-46D8-8838-E2C32266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7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7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numPr>
        <w:ilvl w:val="3"/>
        <w:numId w:val="7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24F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B24F20"/>
    <w:rPr>
      <w:rFonts w:ascii="Liberation Serif" w:eastAsia="Noto Sans CJK SC Regular" w:hAnsi="Liberation Serif"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24F2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B24F20"/>
    <w:rPr>
      <w:rFonts w:ascii="Liberation Serif" w:eastAsia="Noto Sans CJK SC Regular" w:hAnsi="Liberation Serif" w:cs="Mangal"/>
      <w:kern w:val="2"/>
      <w:sz w:val="24"/>
      <w:szCs w:val="21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24F2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D7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fullstack-nanodegree-v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hellejl/log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7h27t6h515a5.cloudfront.net/topher/2016/August/57b5f748_newsdata/news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project-Log analysis</vt:lpstr>
    </vt:vector>
  </TitlesOfParts>
  <Company/>
  <LinksUpToDate>false</LinksUpToDate>
  <CharactersWithSpaces>1913</CharactersWithSpaces>
  <SharedDoc>false</SharedDoc>
  <HLinks>
    <vt:vector size="30" baseType="variant">
      <vt:variant>
        <vt:i4>786487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https://github.com/michellejl/log_analysis</vt:lpwstr>
      </vt:variant>
      <vt:variant>
        <vt:lpwstr/>
      </vt:variant>
      <vt:variant>
        <vt:i4>4391016</vt:i4>
      </vt:variant>
      <vt:variant>
        <vt:i4>9</vt:i4>
      </vt:variant>
      <vt:variant>
        <vt:i4>0</vt:i4>
      </vt:variant>
      <vt:variant>
        <vt:i4>5</vt:i4>
      </vt:variant>
      <vt:variant>
        <vt:lpwstr>https://d17h27t6h515a5.cloudfront.net/topher/2016/August/57b5f748_newsdata/newsdata.zip</vt:lpwstr>
      </vt:variant>
      <vt:variant>
        <vt:lpwstr/>
      </vt:variant>
      <vt:variant>
        <vt:i4>2949181</vt:i4>
      </vt:variant>
      <vt:variant>
        <vt:i4>6</vt:i4>
      </vt:variant>
      <vt:variant>
        <vt:i4>0</vt:i4>
      </vt:variant>
      <vt:variant>
        <vt:i4>5</vt:i4>
      </vt:variant>
      <vt:variant>
        <vt:lpwstr>https://github.com/udacity/fullstack-nanodegree-vm</vt:lpwstr>
      </vt:variant>
      <vt:variant>
        <vt:lpwstr/>
      </vt:variant>
      <vt:variant>
        <vt:i4>2490478</vt:i4>
      </vt:variant>
      <vt:variant>
        <vt:i4>3</vt:i4>
      </vt:variant>
      <vt:variant>
        <vt:i4>0</vt:i4>
      </vt:variant>
      <vt:variant>
        <vt:i4>5</vt:i4>
      </vt:variant>
      <vt:variant>
        <vt:lpwstr>https://www.virtualbox.org/</vt:lpwstr>
      </vt:variant>
      <vt:variant>
        <vt:lpwstr/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https://www.vagrantup.com/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project-Log analysis</dc:title>
  <dc:subject/>
  <dc:creator>Sankalp Sharma</dc:creator>
  <cp:keywords/>
  <cp:lastModifiedBy>Sankalp Sharma</cp:lastModifiedBy>
  <cp:revision>8</cp:revision>
  <cp:lastPrinted>1899-12-31T18:30:00Z</cp:lastPrinted>
  <dcterms:created xsi:type="dcterms:W3CDTF">2018-07-29T20:49:00Z</dcterms:created>
  <dcterms:modified xsi:type="dcterms:W3CDTF">2018-07-31T13:57:00Z</dcterms:modified>
</cp:coreProperties>
</file>